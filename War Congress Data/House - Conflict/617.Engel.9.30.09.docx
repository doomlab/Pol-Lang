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0C" w:rsidRPr="00264F0C" w:rsidRDefault="00264F0C" w:rsidP="00264F0C">
      <w:r w:rsidRPr="00264F0C">
        <w:t>Mr. Speaker, in the</w:t>
      </w:r>
    </w:p>
    <w:p w:rsidR="00264F0C" w:rsidRPr="00264F0C" w:rsidRDefault="00264F0C" w:rsidP="00264F0C">
      <w:proofErr w:type="gramStart"/>
      <w:r w:rsidRPr="00264F0C">
        <w:t>last</w:t>
      </w:r>
      <w:proofErr w:type="gramEnd"/>
      <w:r w:rsidRPr="00264F0C">
        <w:t xml:space="preserve"> few days, Iran has proven its</w:t>
      </w:r>
    </w:p>
    <w:p w:rsidR="00264F0C" w:rsidRPr="00264F0C" w:rsidRDefault="00264F0C" w:rsidP="00264F0C">
      <w:proofErr w:type="gramStart"/>
      <w:r w:rsidRPr="00264F0C">
        <w:t>threatening</w:t>
      </w:r>
      <w:proofErr w:type="gramEnd"/>
      <w:r w:rsidRPr="00264F0C">
        <w:t xml:space="preserve"> nature by conducting</w:t>
      </w:r>
    </w:p>
    <w:p w:rsidR="00264F0C" w:rsidRPr="00264F0C" w:rsidRDefault="00264F0C" w:rsidP="00264F0C">
      <w:proofErr w:type="gramStart"/>
      <w:r w:rsidRPr="00264F0C">
        <w:t>three</w:t>
      </w:r>
      <w:proofErr w:type="gramEnd"/>
      <w:r w:rsidRPr="00264F0C">
        <w:t xml:space="preserve"> rounds of missile tests, reminding</w:t>
      </w:r>
    </w:p>
    <w:p w:rsidR="00264F0C" w:rsidRPr="00264F0C" w:rsidRDefault="00264F0C" w:rsidP="00264F0C">
      <w:proofErr w:type="gramStart"/>
      <w:r w:rsidRPr="00264F0C">
        <w:t>us</w:t>
      </w:r>
      <w:proofErr w:type="gramEnd"/>
      <w:r w:rsidRPr="00264F0C">
        <w:t xml:space="preserve"> of the growing nuclear threat of</w:t>
      </w:r>
    </w:p>
    <w:p w:rsidR="00264F0C" w:rsidRPr="00264F0C" w:rsidRDefault="00264F0C" w:rsidP="00264F0C">
      <w:r w:rsidRPr="00264F0C">
        <w:t>Iran. Iran continues to show contempt</w:t>
      </w:r>
    </w:p>
    <w:p w:rsidR="00264F0C" w:rsidRPr="00264F0C" w:rsidRDefault="00264F0C" w:rsidP="00264F0C">
      <w:proofErr w:type="gramStart"/>
      <w:r w:rsidRPr="00264F0C">
        <w:t>towards</w:t>
      </w:r>
      <w:proofErr w:type="gramEnd"/>
      <w:r w:rsidRPr="00264F0C">
        <w:t xml:space="preserve"> the U.S. and the rest of the</w:t>
      </w:r>
    </w:p>
    <w:p w:rsidR="00264F0C" w:rsidRPr="00264F0C" w:rsidRDefault="00264F0C" w:rsidP="00264F0C">
      <w:proofErr w:type="gramStart"/>
      <w:r w:rsidRPr="00264F0C">
        <w:t>world</w:t>
      </w:r>
      <w:proofErr w:type="gramEnd"/>
      <w:r w:rsidRPr="00264F0C">
        <w:t xml:space="preserve"> through its nuclear development</w:t>
      </w:r>
    </w:p>
    <w:p w:rsidR="00264F0C" w:rsidRPr="00264F0C" w:rsidRDefault="00264F0C" w:rsidP="00264F0C">
      <w:proofErr w:type="gramStart"/>
      <w:r w:rsidRPr="00264F0C">
        <w:t>and</w:t>
      </w:r>
      <w:proofErr w:type="gramEnd"/>
      <w:r w:rsidRPr="00264F0C">
        <w:t xml:space="preserve"> the support of worldwide terrorism.</w:t>
      </w:r>
    </w:p>
    <w:p w:rsidR="00264F0C" w:rsidRPr="00264F0C" w:rsidRDefault="00264F0C" w:rsidP="00264F0C">
      <w:r w:rsidRPr="00264F0C">
        <w:t>Furthermore, it poses an existential</w:t>
      </w:r>
    </w:p>
    <w:p w:rsidR="00264F0C" w:rsidRPr="00264F0C" w:rsidRDefault="00264F0C" w:rsidP="00264F0C">
      <w:proofErr w:type="gramStart"/>
      <w:r w:rsidRPr="00264F0C">
        <w:t>threat</w:t>
      </w:r>
      <w:proofErr w:type="gramEnd"/>
      <w:r w:rsidRPr="00264F0C">
        <w:t xml:space="preserve"> to Israel, one of our</w:t>
      </w:r>
    </w:p>
    <w:p w:rsidR="00264F0C" w:rsidRPr="00264F0C" w:rsidRDefault="00264F0C" w:rsidP="00264F0C">
      <w:proofErr w:type="gramStart"/>
      <w:r w:rsidRPr="00264F0C">
        <w:t>most</w:t>
      </w:r>
      <w:proofErr w:type="gramEnd"/>
      <w:r w:rsidRPr="00264F0C">
        <w:t xml:space="preserve"> important allies.</w:t>
      </w:r>
    </w:p>
    <w:p w:rsidR="00264F0C" w:rsidRPr="00264F0C" w:rsidRDefault="00264F0C" w:rsidP="00264F0C">
      <w:r w:rsidRPr="00264F0C">
        <w:t>Iran does not need to develop further</w:t>
      </w:r>
    </w:p>
    <w:p w:rsidR="00264F0C" w:rsidRPr="00264F0C" w:rsidRDefault="00264F0C" w:rsidP="00264F0C">
      <w:proofErr w:type="gramStart"/>
      <w:r w:rsidRPr="00264F0C">
        <w:t>nuclear</w:t>
      </w:r>
      <w:proofErr w:type="gramEnd"/>
      <w:r w:rsidRPr="00264F0C">
        <w:t xml:space="preserve"> fuel for energy, as it is a net</w:t>
      </w:r>
    </w:p>
    <w:p w:rsidR="00264F0C" w:rsidRPr="00264F0C" w:rsidRDefault="00264F0C" w:rsidP="00264F0C">
      <w:proofErr w:type="gramStart"/>
      <w:r w:rsidRPr="00264F0C">
        <w:t>exporter</w:t>
      </w:r>
      <w:proofErr w:type="gramEnd"/>
      <w:r w:rsidRPr="00264F0C">
        <w:t xml:space="preserve"> of oil even now. Rather than</w:t>
      </w:r>
    </w:p>
    <w:p w:rsidR="00264F0C" w:rsidRPr="00264F0C" w:rsidRDefault="00264F0C" w:rsidP="00264F0C">
      <w:proofErr w:type="gramStart"/>
      <w:r w:rsidRPr="00264F0C">
        <w:t>prepare</w:t>
      </w:r>
      <w:proofErr w:type="gramEnd"/>
      <w:r w:rsidRPr="00264F0C">
        <w:t xml:space="preserve"> for and deter this threat, the</w:t>
      </w:r>
    </w:p>
    <w:p w:rsidR="00264F0C" w:rsidRPr="00264F0C" w:rsidRDefault="00264F0C" w:rsidP="00264F0C">
      <w:r w:rsidRPr="00264F0C">
        <w:t>President has chosen to appease Moscow</w:t>
      </w:r>
    </w:p>
    <w:p w:rsidR="00264F0C" w:rsidRPr="00264F0C" w:rsidRDefault="00264F0C" w:rsidP="00264F0C">
      <w:proofErr w:type="gramStart"/>
      <w:r w:rsidRPr="00264F0C">
        <w:t>and</w:t>
      </w:r>
      <w:proofErr w:type="gramEnd"/>
      <w:r w:rsidRPr="00264F0C">
        <w:t xml:space="preserve"> Tehran by disabling a missile</w:t>
      </w:r>
    </w:p>
    <w:p w:rsidR="00264F0C" w:rsidRPr="00264F0C" w:rsidRDefault="00264F0C" w:rsidP="00264F0C">
      <w:proofErr w:type="gramStart"/>
      <w:r w:rsidRPr="00264F0C">
        <w:t>defense</w:t>
      </w:r>
      <w:proofErr w:type="gramEnd"/>
      <w:r w:rsidRPr="00264F0C">
        <w:t xml:space="preserve"> initiative with no concessions</w:t>
      </w:r>
    </w:p>
    <w:p w:rsidR="00264F0C" w:rsidRPr="00264F0C" w:rsidRDefault="00264F0C" w:rsidP="00264F0C">
      <w:proofErr w:type="gramStart"/>
      <w:r w:rsidRPr="00264F0C">
        <w:t>in</w:t>
      </w:r>
      <w:proofErr w:type="gramEnd"/>
      <w:r w:rsidRPr="00264F0C">
        <w:t xml:space="preserve"> return.</w:t>
      </w:r>
    </w:p>
    <w:p w:rsidR="00264F0C" w:rsidRPr="00264F0C" w:rsidRDefault="00264F0C" w:rsidP="00264F0C">
      <w:r w:rsidRPr="00264F0C">
        <w:t>This reckless decision comes on the</w:t>
      </w:r>
    </w:p>
    <w:p w:rsidR="00264F0C" w:rsidRPr="00264F0C" w:rsidRDefault="00264F0C" w:rsidP="00264F0C">
      <w:proofErr w:type="gramStart"/>
      <w:r w:rsidRPr="00264F0C">
        <w:t>heels</w:t>
      </w:r>
      <w:proofErr w:type="gramEnd"/>
      <w:r w:rsidRPr="00264F0C">
        <w:t xml:space="preserve"> of the administration’s </w:t>
      </w:r>
      <w:proofErr w:type="spellStart"/>
      <w:r w:rsidRPr="00264F0C">
        <w:t>doubledigit</w:t>
      </w:r>
      <w:proofErr w:type="spellEnd"/>
    </w:p>
    <w:p w:rsidR="00264F0C" w:rsidRPr="00264F0C" w:rsidRDefault="00264F0C" w:rsidP="00264F0C">
      <w:proofErr w:type="gramStart"/>
      <w:r w:rsidRPr="00264F0C">
        <w:t>cuts</w:t>
      </w:r>
      <w:proofErr w:type="gramEnd"/>
      <w:r w:rsidRPr="00264F0C">
        <w:t xml:space="preserve"> to missile defense funding</w:t>
      </w:r>
    </w:p>
    <w:p w:rsidR="00264F0C" w:rsidRPr="00264F0C" w:rsidRDefault="00264F0C" w:rsidP="00264F0C">
      <w:proofErr w:type="gramStart"/>
      <w:r w:rsidRPr="00264F0C">
        <w:t>and</w:t>
      </w:r>
      <w:proofErr w:type="gramEnd"/>
      <w:r w:rsidRPr="00264F0C">
        <w:t xml:space="preserve"> F–22 development. A Commander</w:t>
      </w:r>
    </w:p>
    <w:p w:rsidR="00264F0C" w:rsidRPr="00264F0C" w:rsidRDefault="00264F0C" w:rsidP="00264F0C">
      <w:proofErr w:type="gramStart"/>
      <w:r w:rsidRPr="00264F0C">
        <w:t>in</w:t>
      </w:r>
      <w:proofErr w:type="gramEnd"/>
      <w:r w:rsidRPr="00264F0C">
        <w:t xml:space="preserve"> Chief’s first priority should always</w:t>
      </w:r>
    </w:p>
    <w:p w:rsidR="00264F0C" w:rsidRPr="00264F0C" w:rsidRDefault="00264F0C" w:rsidP="00264F0C">
      <w:proofErr w:type="gramStart"/>
      <w:r w:rsidRPr="00264F0C">
        <w:lastRenderedPageBreak/>
        <w:t>be</w:t>
      </w:r>
      <w:proofErr w:type="gramEnd"/>
      <w:r w:rsidRPr="00264F0C">
        <w:t xml:space="preserve"> national security, yet this decision</w:t>
      </w:r>
    </w:p>
    <w:p w:rsidR="00264F0C" w:rsidRPr="00264F0C" w:rsidRDefault="00264F0C" w:rsidP="00264F0C">
      <w:proofErr w:type="gramStart"/>
      <w:r w:rsidRPr="00264F0C">
        <w:t>is</w:t>
      </w:r>
      <w:proofErr w:type="gramEnd"/>
      <w:r w:rsidRPr="00264F0C">
        <w:t xml:space="preserve"> appeasement of current and potential</w:t>
      </w:r>
    </w:p>
    <w:p w:rsidR="00E17766" w:rsidRDefault="00264F0C" w:rsidP="00264F0C">
      <w:proofErr w:type="gramStart"/>
      <w:r w:rsidRPr="00264F0C">
        <w:t>enemies</w:t>
      </w:r>
      <w:proofErr w:type="gramEnd"/>
      <w:r w:rsidRPr="00264F0C">
        <w:t>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1D7" w:rsidRDefault="000301D7" w:rsidP="00264F0C">
      <w:pPr>
        <w:spacing w:after="0" w:line="240" w:lineRule="auto"/>
      </w:pPr>
      <w:r>
        <w:separator/>
      </w:r>
    </w:p>
  </w:endnote>
  <w:endnote w:type="continuationSeparator" w:id="0">
    <w:p w:rsidR="000301D7" w:rsidRDefault="000301D7" w:rsidP="0026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1D7" w:rsidRDefault="000301D7" w:rsidP="00264F0C">
      <w:pPr>
        <w:spacing w:after="0" w:line="240" w:lineRule="auto"/>
      </w:pPr>
      <w:r>
        <w:separator/>
      </w:r>
    </w:p>
  </w:footnote>
  <w:footnote w:type="continuationSeparator" w:id="0">
    <w:p w:rsidR="000301D7" w:rsidRDefault="000301D7" w:rsidP="00264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F0C" w:rsidRDefault="00264F0C">
    <w:pPr>
      <w:pStyle w:val="Header"/>
    </w:pPr>
    <w:r>
      <w:t>Fleming</w:t>
    </w:r>
    <w:r>
      <w:tab/>
      <w:t>Iran is A Nuclear Threat</w:t>
    </w:r>
    <w:r>
      <w:tab/>
      <w:t>Sep 30,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0C"/>
    <w:rsid w:val="00014C51"/>
    <w:rsid w:val="000301D7"/>
    <w:rsid w:val="00264F0C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0C"/>
  </w:style>
  <w:style w:type="paragraph" w:styleId="Footer">
    <w:name w:val="footer"/>
    <w:basedOn w:val="Normal"/>
    <w:link w:val="FooterChar"/>
    <w:uiPriority w:val="99"/>
    <w:unhideWhenUsed/>
    <w:rsid w:val="0026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0C"/>
  </w:style>
  <w:style w:type="paragraph" w:styleId="Footer">
    <w:name w:val="footer"/>
    <w:basedOn w:val="Normal"/>
    <w:link w:val="FooterChar"/>
    <w:uiPriority w:val="99"/>
    <w:unhideWhenUsed/>
    <w:rsid w:val="0026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2013-11-15T04:44:00Z</dcterms:created>
  <dcterms:modified xsi:type="dcterms:W3CDTF">2013-11-15T04:47:00Z</dcterms:modified>
</cp:coreProperties>
</file>